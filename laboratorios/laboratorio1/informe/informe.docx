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425C99D7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586B3B">
        <w:rPr>
          <w:rFonts w:ascii="Arial" w:hAnsi="Arial" w:cs="Arial"/>
          <w:b/>
          <w:color w:val="000064"/>
          <w:sz w:val="40"/>
          <w:szCs w:val="32"/>
        </w:rPr>
        <w:t>1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586B3B">
        <w:rPr>
          <w:rFonts w:ascii="Arial" w:hAnsi="Arial" w:cs="Arial"/>
          <w:b/>
          <w:color w:val="000064"/>
          <w:sz w:val="40"/>
          <w:szCs w:val="32"/>
        </w:rPr>
        <w:t>Implementación de grafos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B82114">
        <w:tc>
          <w:tcPr>
            <w:tcW w:w="4605" w:type="dxa"/>
            <w:shd w:val="clear" w:color="auto" w:fill="auto"/>
          </w:tcPr>
          <w:p w14:paraId="1007AE70" w14:textId="32975A8C" w:rsidR="006F47C4" w:rsidRPr="006F47C4" w:rsidRDefault="00586B3B" w:rsidP="00B82114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Santiago Espinosa Valderrama</w:t>
            </w:r>
          </w:p>
          <w:p w14:paraId="11BBC13A" w14:textId="77777777" w:rsidR="006F47C4" w:rsidRPr="006F47C4" w:rsidRDefault="006F47C4" w:rsidP="00B82114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B82114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77777777" w:rsidR="006F47C4" w:rsidRPr="006F47C4" w:rsidRDefault="006F47C4" w:rsidP="00B82114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correoinegrante1@eafit.edu.co</w:t>
            </w:r>
          </w:p>
          <w:p w14:paraId="39917F54" w14:textId="77777777" w:rsidR="006F47C4" w:rsidRPr="006F47C4" w:rsidRDefault="006F47C4" w:rsidP="00B8211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77777777" w:rsidR="006F47C4" w:rsidRPr="006F47C4" w:rsidRDefault="006F47C4" w:rsidP="00B82114">
            <w:pPr>
              <w:jc w:val="center"/>
              <w:rPr>
                <w:sz w:val="22"/>
                <w:szCs w:val="22"/>
              </w:rPr>
            </w:pPr>
            <w:r w:rsidRPr="006F47C4">
              <w:rPr>
                <w:b/>
                <w:bCs/>
                <w:sz w:val="22"/>
                <w:szCs w:val="22"/>
              </w:rPr>
              <w:t>Nombre completo de integrante 2</w:t>
            </w:r>
          </w:p>
          <w:p w14:paraId="165A19DE" w14:textId="77777777" w:rsidR="006F47C4" w:rsidRPr="006F47C4" w:rsidRDefault="006F47C4" w:rsidP="00B82114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B82114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77777777" w:rsidR="006F47C4" w:rsidRPr="006F47C4" w:rsidRDefault="006F47C4" w:rsidP="00B82114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Correointegrante2@eafit.edu.co</w:t>
            </w:r>
          </w:p>
          <w:p w14:paraId="2BC03404" w14:textId="77777777" w:rsidR="006F47C4" w:rsidRPr="006F47C4" w:rsidRDefault="006F47C4" w:rsidP="00B8211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73797743" w:rsidR="006F47C4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</w:p>
    <w:p w14:paraId="15E12D58" w14:textId="7A9540F0" w:rsidR="00586B3B" w:rsidRDefault="00586B3B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1C0AF843" w14:textId="28372BAC" w:rsidR="00586B3B" w:rsidRDefault="00586B3B" w:rsidP="00586B3B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 xml:space="preserve">Implementando </w:t>
      </w:r>
      <w:proofErr w:type="spellStart"/>
      <w:r>
        <w:rPr>
          <w:b/>
          <w:bCs/>
          <w:color w:val="002060"/>
          <w:sz w:val="22"/>
          <w:szCs w:val="22"/>
        </w:rPr>
        <w:t>hashmap</w:t>
      </w:r>
      <w:proofErr w:type="spellEnd"/>
      <w:r>
        <w:rPr>
          <w:b/>
          <w:bCs/>
          <w:color w:val="002060"/>
          <w:sz w:val="22"/>
          <w:szCs w:val="22"/>
        </w:rPr>
        <w:t xml:space="preserve"> llegamos a construir el grafo gracias a un diccionario de diccionarios “{</w:t>
      </w:r>
      <w:proofErr w:type="spellStart"/>
      <w:proofErr w:type="gramStart"/>
      <w:r>
        <w:rPr>
          <w:b/>
          <w:bCs/>
          <w:color w:val="002060"/>
          <w:sz w:val="22"/>
          <w:szCs w:val="22"/>
        </w:rPr>
        <w:t>Source</w:t>
      </w:r>
      <w:proofErr w:type="spellEnd"/>
      <w:r>
        <w:rPr>
          <w:b/>
          <w:bCs/>
          <w:color w:val="002060"/>
          <w:sz w:val="22"/>
          <w:szCs w:val="22"/>
        </w:rPr>
        <w:t xml:space="preserve"> :</w:t>
      </w:r>
      <w:proofErr w:type="gramEnd"/>
      <w:r>
        <w:rPr>
          <w:b/>
          <w:bCs/>
          <w:color w:val="002060"/>
          <w:sz w:val="22"/>
          <w:szCs w:val="22"/>
        </w:rPr>
        <w:t xml:space="preserve"> {</w:t>
      </w:r>
      <w:proofErr w:type="spellStart"/>
      <w:r>
        <w:rPr>
          <w:b/>
          <w:bCs/>
          <w:color w:val="002060"/>
          <w:sz w:val="22"/>
          <w:szCs w:val="22"/>
        </w:rPr>
        <w:t>destinit</w:t>
      </w:r>
      <w:proofErr w:type="spellEnd"/>
      <w:r>
        <w:rPr>
          <w:b/>
          <w:bCs/>
          <w:color w:val="002060"/>
          <w:sz w:val="22"/>
          <w:szCs w:val="22"/>
        </w:rPr>
        <w:t xml:space="preserve"> : </w:t>
      </w:r>
      <w:proofErr w:type="spellStart"/>
      <w:r>
        <w:rPr>
          <w:b/>
          <w:bCs/>
          <w:color w:val="002060"/>
          <w:sz w:val="22"/>
          <w:szCs w:val="22"/>
        </w:rPr>
        <w:t>weight</w:t>
      </w:r>
      <w:proofErr w:type="spellEnd"/>
      <w:r>
        <w:rPr>
          <w:b/>
          <w:bCs/>
          <w:color w:val="002060"/>
          <w:sz w:val="22"/>
          <w:szCs w:val="22"/>
        </w:rPr>
        <w:t>}}”</w:t>
      </w:r>
    </w:p>
    <w:p w14:paraId="0522DC51" w14:textId="0B0523F2" w:rsidR="00586B3B" w:rsidRDefault="00586B3B" w:rsidP="00586B3B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5F40A8C5" w14:textId="1208FD58" w:rsidR="00586B3B" w:rsidRDefault="00586B3B" w:rsidP="00586B3B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Leímos el archivo en la primera parte y sacamos el id que luego sería agregado al grafo.</w:t>
      </w:r>
    </w:p>
    <w:p w14:paraId="51018679" w14:textId="1109A342" w:rsidR="00586B3B" w:rsidRDefault="00586B3B" w:rsidP="00586B3B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A continuación, leímos la segunda parte del archivo y creamos los arcos correspondientes.</w:t>
      </w:r>
    </w:p>
    <w:p w14:paraId="76624C39" w14:textId="77777777" w:rsidR="00586B3B" w:rsidRPr="00586B3B" w:rsidRDefault="00586B3B" w:rsidP="00586B3B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024CA591" w14:textId="39C8D19A" w:rsid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</w:p>
    <w:p w14:paraId="681DC461" w14:textId="5903A95C" w:rsidR="00586B3B" w:rsidRDefault="00586B3B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5F3DE5B0" w14:textId="0ADEBBE6" w:rsidR="00586B3B" w:rsidRDefault="00586B3B" w:rsidP="00586B3B">
      <w:pPr>
        <w:ind w:left="42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 xml:space="preserve">Consumirá una memoria de o(2n) donde n es el numero de arcos, debido a que es </w:t>
      </w:r>
      <w:proofErr w:type="gramStart"/>
      <w:r>
        <w:rPr>
          <w:b/>
          <w:bCs/>
          <w:color w:val="002060"/>
          <w:sz w:val="22"/>
          <w:szCs w:val="22"/>
        </w:rPr>
        <w:t>un  Grafo</w:t>
      </w:r>
      <w:proofErr w:type="gramEnd"/>
      <w:r>
        <w:rPr>
          <w:b/>
          <w:bCs/>
          <w:color w:val="002060"/>
          <w:sz w:val="22"/>
          <w:szCs w:val="22"/>
        </w:rPr>
        <w:t xml:space="preserve"> no dirigido, y si x se relaciona con y, entonces y estará relación con x (teoría de         conjuntos, conjuntos simétricos)</w:t>
      </w:r>
    </w:p>
    <w:p w14:paraId="75247A74" w14:textId="77777777" w:rsidR="00586B3B" w:rsidRPr="00586B3B" w:rsidRDefault="00586B3B" w:rsidP="00586B3B">
      <w:pPr>
        <w:jc w:val="both"/>
        <w:rPr>
          <w:b/>
          <w:bCs/>
          <w:color w:val="002060"/>
          <w:sz w:val="22"/>
          <w:szCs w:val="22"/>
        </w:rPr>
      </w:pPr>
    </w:p>
    <w:p w14:paraId="25C0ADFB" w14:textId="1DDB2C3E" w:rsid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</w:p>
    <w:p w14:paraId="7C3CF726" w14:textId="5B459779" w:rsidR="00586B3B" w:rsidRDefault="00586B3B" w:rsidP="00586B3B">
      <w:pPr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 xml:space="preserve">       </w:t>
      </w:r>
    </w:p>
    <w:p w14:paraId="17D0F5BF" w14:textId="53DD08C3" w:rsidR="00586B3B" w:rsidRDefault="00586B3B" w:rsidP="00586B3B">
      <w:pPr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 xml:space="preserve">No fue necesario debido a que el identificador podría ser cualquier cadena, ya que solo funcionaria como </w:t>
      </w:r>
      <w:proofErr w:type="spellStart"/>
      <w:r>
        <w:rPr>
          <w:b/>
          <w:bCs/>
          <w:color w:val="002060"/>
          <w:sz w:val="22"/>
          <w:szCs w:val="22"/>
        </w:rPr>
        <w:t>key</w:t>
      </w:r>
      <w:proofErr w:type="spellEnd"/>
      <w:r>
        <w:rPr>
          <w:b/>
          <w:bCs/>
          <w:color w:val="002060"/>
          <w:sz w:val="22"/>
          <w:szCs w:val="22"/>
        </w:rPr>
        <w:t xml:space="preserve"> en el </w:t>
      </w:r>
      <w:proofErr w:type="spellStart"/>
      <w:r>
        <w:rPr>
          <w:b/>
          <w:bCs/>
          <w:color w:val="002060"/>
          <w:sz w:val="22"/>
          <w:szCs w:val="22"/>
        </w:rPr>
        <w:t>hashmap</w:t>
      </w:r>
      <w:proofErr w:type="spellEnd"/>
      <w:r>
        <w:rPr>
          <w:b/>
          <w:bCs/>
          <w:color w:val="002060"/>
          <w:sz w:val="22"/>
          <w:szCs w:val="22"/>
        </w:rPr>
        <w:t xml:space="preserve"> fuese lo que fuese</w:t>
      </w:r>
    </w:p>
    <w:p w14:paraId="61A60731" w14:textId="77777777" w:rsidR="00586B3B" w:rsidRPr="00586B3B" w:rsidRDefault="00586B3B" w:rsidP="00586B3B">
      <w:pPr>
        <w:ind w:left="360"/>
        <w:jc w:val="both"/>
        <w:rPr>
          <w:b/>
          <w:bCs/>
          <w:color w:val="002060"/>
          <w:sz w:val="22"/>
          <w:szCs w:val="22"/>
        </w:rPr>
      </w:pPr>
    </w:p>
    <w:p w14:paraId="09BC89E3" w14:textId="235CE01B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</w:p>
    <w:p w14:paraId="3D0E3ED4" w14:textId="668D2EBE" w:rsidR="00B82114" w:rsidRDefault="00B82114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51472629" w14:textId="2CD9EB0E" w:rsidR="00B82114" w:rsidRDefault="00B82114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Utilizamos matrices como implementación del grafo, reutilizando el código que hicimos para el taller 1.</w:t>
      </w:r>
    </w:p>
    <w:p w14:paraId="3F1B3CDF" w14:textId="12FB071D" w:rsidR="00B82114" w:rsidRDefault="00B82114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434C9DAE" w14:textId="29D3F265" w:rsidR="00B82114" w:rsidRDefault="00B82114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Para evaluación utilizamos listas, para generar los sucesores de los nodos.</w:t>
      </w:r>
    </w:p>
    <w:p w14:paraId="4306CC61" w14:textId="76DB8E36" w:rsidR="00B82114" w:rsidRDefault="00B82114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1D7F0BB0" w14:textId="69EA1125" w:rsidR="00B82114" w:rsidRPr="00B82114" w:rsidRDefault="00B82114" w:rsidP="00B82114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B82114">
        <w:rPr>
          <w:b/>
          <w:bCs/>
          <w:color w:val="002060"/>
          <w:sz w:val="22"/>
          <w:szCs w:val="22"/>
        </w:rPr>
        <w:t xml:space="preserve">El método para determinar si es </w:t>
      </w:r>
      <w:proofErr w:type="spellStart"/>
      <w:r w:rsidRPr="00B82114">
        <w:rPr>
          <w:b/>
          <w:bCs/>
          <w:color w:val="002060"/>
          <w:sz w:val="22"/>
          <w:szCs w:val="22"/>
        </w:rPr>
        <w:t>Bicolorable</w:t>
      </w:r>
      <w:proofErr w:type="spellEnd"/>
      <w:r w:rsidRPr="00B82114">
        <w:rPr>
          <w:b/>
          <w:bCs/>
          <w:color w:val="002060"/>
          <w:sz w:val="22"/>
          <w:szCs w:val="22"/>
        </w:rPr>
        <w:t xml:space="preserve"> o no</w:t>
      </w:r>
    </w:p>
    <w:p w14:paraId="2DF01F87" w14:textId="553AA1BF" w:rsidR="00B82114" w:rsidRPr="00B82114" w:rsidRDefault="00B82114" w:rsidP="00B82114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B82114">
        <w:rPr>
          <w:b/>
          <w:bCs/>
          <w:color w:val="002060"/>
          <w:sz w:val="22"/>
          <w:szCs w:val="22"/>
        </w:rPr>
        <w:t>se basa en la teoría de grafos, con los grafos bipartitos</w:t>
      </w:r>
    </w:p>
    <w:p w14:paraId="6FF6478C" w14:textId="77777777" w:rsidR="00B82114" w:rsidRPr="00B82114" w:rsidRDefault="00B82114" w:rsidP="00B82114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5623A6F7" w14:textId="741BBF93" w:rsidR="00B82114" w:rsidRPr="00B82114" w:rsidRDefault="00B82114" w:rsidP="00B82114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B82114">
        <w:rPr>
          <w:b/>
          <w:bCs/>
          <w:color w:val="002060"/>
          <w:sz w:val="22"/>
          <w:szCs w:val="22"/>
        </w:rPr>
        <w:lastRenderedPageBreak/>
        <w:t>La clase a través de una lista saca los sucesores de cada nodo</w:t>
      </w:r>
    </w:p>
    <w:p w14:paraId="30C93B28" w14:textId="19E2AEA4" w:rsidR="00B82114" w:rsidRPr="00B82114" w:rsidRDefault="00B82114" w:rsidP="00B82114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B82114">
        <w:rPr>
          <w:b/>
          <w:bCs/>
          <w:color w:val="002060"/>
          <w:sz w:val="22"/>
          <w:szCs w:val="22"/>
        </w:rPr>
        <w:t>y revisa por cada sucesor de este que sus sucesores</w:t>
      </w:r>
    </w:p>
    <w:p w14:paraId="5FEB99D0" w14:textId="50D32CB5" w:rsidR="00B82114" w:rsidRDefault="00B82114" w:rsidP="00B82114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B82114">
        <w:rPr>
          <w:b/>
          <w:bCs/>
          <w:color w:val="002060"/>
          <w:sz w:val="22"/>
          <w:szCs w:val="22"/>
        </w:rPr>
        <w:t>no estén en los sucesores del nodo principal</w:t>
      </w:r>
    </w:p>
    <w:p w14:paraId="788F1131" w14:textId="77777777" w:rsidR="00B82114" w:rsidRDefault="00B82114" w:rsidP="00B82114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37431C79" w14:textId="285295B5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</w:p>
    <w:p w14:paraId="03460937" w14:textId="30DC28E5" w:rsidR="00B82114" w:rsidRDefault="00B82114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0919AF97" w14:textId="028875B8" w:rsidR="00B82114" w:rsidRDefault="00B82114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 xml:space="preserve">La complejidad del algoritmo de </w:t>
      </w:r>
      <w:proofErr w:type="spellStart"/>
      <w:r>
        <w:rPr>
          <w:b/>
          <w:bCs/>
          <w:color w:val="002060"/>
          <w:sz w:val="22"/>
          <w:szCs w:val="22"/>
        </w:rPr>
        <w:t>Bicorable</w:t>
      </w:r>
      <w:proofErr w:type="spellEnd"/>
      <w:r>
        <w:rPr>
          <w:b/>
          <w:bCs/>
          <w:color w:val="002060"/>
          <w:sz w:val="22"/>
          <w:szCs w:val="22"/>
        </w:rPr>
        <w:t xml:space="preserve"> es n*m con la implementación que utilizamos.</w:t>
      </w:r>
    </w:p>
    <w:p w14:paraId="64406ADC" w14:textId="77777777" w:rsidR="00B82114" w:rsidRDefault="00B82114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10EE1DB6" w14:textId="1DB94003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</w:p>
    <w:p w14:paraId="66D9721A" w14:textId="3EFB466F" w:rsidR="00B82114" w:rsidRDefault="00B82114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48C9D4E2" w14:textId="7A94DB99" w:rsidR="00B82114" w:rsidRDefault="00B82114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N es el número de nodos.</w:t>
      </w:r>
    </w:p>
    <w:p w14:paraId="3680D433" w14:textId="07596BAB" w:rsidR="00B82114" w:rsidRDefault="00B82114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0C842902" w14:textId="5373F988" w:rsidR="00B82114" w:rsidRPr="00320EFF" w:rsidRDefault="00B82114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M es el número de sucesores de cada nodo.</w:t>
      </w: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47EF489D" w14:textId="10F5ABA4" w:rsidR="006F47C4" w:rsidRDefault="00586B3B" w:rsidP="00586B3B">
      <w:pPr>
        <w:jc w:val="both"/>
        <w:rPr>
          <w:b/>
          <w:color w:val="1F3864" w:themeColor="accent5" w:themeShade="80"/>
          <w:sz w:val="22"/>
          <w:szCs w:val="22"/>
        </w:rPr>
      </w:pPr>
      <w:r w:rsidRPr="00586B3B">
        <w:rPr>
          <w:b/>
          <w:color w:val="1F3864" w:themeColor="accent5" w:themeShade="80"/>
          <w:sz w:val="22"/>
          <w:szCs w:val="22"/>
        </w:rPr>
        <w:t xml:space="preserve">      4.1</w:t>
      </w:r>
    </w:p>
    <w:p w14:paraId="3BC679E9" w14:textId="77777777" w:rsidR="00586B3B" w:rsidRPr="00586B3B" w:rsidRDefault="00586B3B" w:rsidP="00586B3B">
      <w:pPr>
        <w:jc w:val="both"/>
        <w:rPr>
          <w:b/>
          <w:color w:val="1F3864" w:themeColor="accent5" w:themeShade="80"/>
          <w:sz w:val="22"/>
          <w:szCs w:val="22"/>
        </w:rPr>
      </w:pPr>
    </w:p>
    <w:p w14:paraId="41C1795D" w14:textId="6C35B23B" w:rsidR="006F47C4" w:rsidRDefault="00586B3B" w:rsidP="00586B3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0 1 2 3 4 5 6 7 </w:t>
      </w:r>
    </w:p>
    <w:p w14:paraId="6D35E5CD" w14:textId="5418DDC4" w:rsidR="00586B3B" w:rsidRPr="00586B3B" w:rsidRDefault="00586B3B" w:rsidP="00586B3B">
      <w:pPr>
        <w:pStyle w:val="Prrafodelista"/>
        <w:numPr>
          <w:ilvl w:val="0"/>
          <w:numId w:val="21"/>
        </w:numPr>
        <w:jc w:val="both"/>
        <w:rPr>
          <w:sz w:val="22"/>
          <w:szCs w:val="22"/>
        </w:rPr>
      </w:pPr>
      <w:r w:rsidRPr="00586B3B">
        <w:rPr>
          <w:sz w:val="22"/>
          <w:szCs w:val="22"/>
        </w:rPr>
        <w:t>1 1</w:t>
      </w:r>
    </w:p>
    <w:p w14:paraId="78C6DCD9" w14:textId="1214E4F1" w:rsidR="00586B3B" w:rsidRDefault="00586B3B" w:rsidP="00586B3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gramStart"/>
      <w:r>
        <w:rPr>
          <w:sz w:val="22"/>
          <w:szCs w:val="22"/>
        </w:rPr>
        <w:t>1  1</w:t>
      </w:r>
      <w:proofErr w:type="gramEnd"/>
      <w:r>
        <w:rPr>
          <w:sz w:val="22"/>
          <w:szCs w:val="22"/>
        </w:rPr>
        <w:t xml:space="preserve">    1      1</w:t>
      </w:r>
    </w:p>
    <w:p w14:paraId="3D370DAE" w14:textId="1A216F6A" w:rsidR="00586B3B" w:rsidRDefault="00586B3B" w:rsidP="00586B3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2     1      1    1</w:t>
      </w:r>
    </w:p>
    <w:p w14:paraId="01B97579" w14:textId="67F93069" w:rsidR="00586B3B" w:rsidRDefault="00586B3B" w:rsidP="00586B3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3                     1</w:t>
      </w:r>
    </w:p>
    <w:p w14:paraId="08007162" w14:textId="1AED7ABF" w:rsidR="00586B3B" w:rsidRDefault="00586B3B" w:rsidP="00586B3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4      1 </w:t>
      </w:r>
    </w:p>
    <w:p w14:paraId="0DB6366C" w14:textId="7A3C0210" w:rsidR="00586B3B" w:rsidRDefault="00586B3B" w:rsidP="00586B3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5 </w:t>
      </w:r>
    </w:p>
    <w:p w14:paraId="26337460" w14:textId="36348157" w:rsidR="00586B3B" w:rsidRPr="00586B3B" w:rsidRDefault="00586B3B" w:rsidP="00586B3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6         1</w:t>
      </w:r>
    </w:p>
    <w:p w14:paraId="2D06C562" w14:textId="483FB67C" w:rsidR="006F47C4" w:rsidRDefault="00586B3B" w:rsidP="003F4C22">
      <w:pPr>
        <w:ind w:left="360"/>
        <w:jc w:val="both"/>
        <w:rPr>
          <w:bCs/>
          <w:sz w:val="22"/>
          <w:szCs w:val="22"/>
        </w:rPr>
      </w:pPr>
      <w:r>
        <w:rPr>
          <w:b/>
          <w:bCs/>
          <w:i/>
          <w:sz w:val="22"/>
          <w:szCs w:val="22"/>
        </w:rPr>
        <w:t xml:space="preserve"> </w:t>
      </w:r>
      <w:r>
        <w:rPr>
          <w:bCs/>
          <w:sz w:val="22"/>
          <w:szCs w:val="22"/>
        </w:rPr>
        <w:t>7</w:t>
      </w:r>
    </w:p>
    <w:p w14:paraId="4F48A0E4" w14:textId="30512F9C" w:rsidR="00586B3B" w:rsidRDefault="00586B3B" w:rsidP="003F4C22">
      <w:pPr>
        <w:ind w:left="360"/>
        <w:jc w:val="both"/>
        <w:rPr>
          <w:bCs/>
          <w:sz w:val="22"/>
          <w:szCs w:val="22"/>
        </w:rPr>
      </w:pPr>
    </w:p>
    <w:p w14:paraId="359C32EA" w14:textId="63D00CA7" w:rsidR="00586B3B" w:rsidRPr="00586B3B" w:rsidRDefault="00586B3B" w:rsidP="003F4C22">
      <w:pPr>
        <w:ind w:left="360"/>
        <w:jc w:val="both"/>
        <w:rPr>
          <w:b/>
          <w:bCs/>
          <w:color w:val="1F3864" w:themeColor="accent5" w:themeShade="80"/>
          <w:sz w:val="22"/>
          <w:szCs w:val="22"/>
        </w:rPr>
      </w:pPr>
      <w:r w:rsidRPr="00586B3B">
        <w:rPr>
          <w:b/>
          <w:bCs/>
          <w:color w:val="1F3864" w:themeColor="accent5" w:themeShade="80"/>
          <w:sz w:val="22"/>
          <w:szCs w:val="22"/>
        </w:rPr>
        <w:t>4.2</w:t>
      </w:r>
    </w:p>
    <w:p w14:paraId="23256263" w14:textId="77777777" w:rsidR="00586B3B" w:rsidRPr="00586B3B" w:rsidRDefault="00586B3B" w:rsidP="00586B3B">
      <w:pPr>
        <w:jc w:val="both"/>
        <w:rPr>
          <w:b/>
          <w:bCs/>
          <w:color w:val="1F3864" w:themeColor="accent5" w:themeShade="80"/>
          <w:sz w:val="22"/>
          <w:szCs w:val="22"/>
        </w:rPr>
      </w:pPr>
      <w:r w:rsidRPr="00586B3B">
        <w:rPr>
          <w:b/>
          <w:bCs/>
          <w:color w:val="1F3864" w:themeColor="accent5" w:themeShade="80"/>
          <w:sz w:val="22"/>
          <w:szCs w:val="22"/>
        </w:rPr>
        <w:t xml:space="preserve">     </w:t>
      </w:r>
    </w:p>
    <w:p w14:paraId="3BE334AF" w14:textId="146D6F30" w:rsidR="00586B3B" w:rsidRPr="00586B3B" w:rsidRDefault="00586B3B" w:rsidP="00586B3B">
      <w:pPr>
        <w:jc w:val="both"/>
        <w:rPr>
          <w:b/>
          <w:bCs/>
          <w:color w:val="1F3864" w:themeColor="accent5" w:themeShade="80"/>
          <w:sz w:val="22"/>
          <w:szCs w:val="22"/>
        </w:rPr>
      </w:pPr>
      <w:r w:rsidRPr="00586B3B">
        <w:rPr>
          <w:b/>
          <w:bCs/>
          <w:color w:val="1F3864" w:themeColor="accent5" w:themeShade="80"/>
          <w:sz w:val="22"/>
          <w:szCs w:val="22"/>
        </w:rPr>
        <w:t xml:space="preserve">      0-&gt; [3,4]</w:t>
      </w:r>
    </w:p>
    <w:p w14:paraId="726DE6E2" w14:textId="08638AAB" w:rsidR="00586B3B" w:rsidRPr="00586B3B" w:rsidRDefault="00586B3B" w:rsidP="00586B3B">
      <w:pPr>
        <w:jc w:val="both"/>
        <w:rPr>
          <w:b/>
          <w:bCs/>
          <w:color w:val="1F3864" w:themeColor="accent5" w:themeShade="80"/>
          <w:sz w:val="22"/>
          <w:szCs w:val="22"/>
        </w:rPr>
      </w:pPr>
      <w:r w:rsidRPr="00586B3B">
        <w:rPr>
          <w:b/>
          <w:bCs/>
          <w:color w:val="1F3864" w:themeColor="accent5" w:themeShade="80"/>
          <w:sz w:val="22"/>
          <w:szCs w:val="22"/>
        </w:rPr>
        <w:t xml:space="preserve">      1-&gt; [0,2,5]</w:t>
      </w:r>
    </w:p>
    <w:p w14:paraId="2E1E3734" w14:textId="06DC63B8" w:rsidR="00586B3B" w:rsidRPr="00586B3B" w:rsidRDefault="00586B3B" w:rsidP="00586B3B">
      <w:pPr>
        <w:ind w:left="360"/>
        <w:rPr>
          <w:b/>
          <w:color w:val="1F3864" w:themeColor="accent5" w:themeShade="80"/>
        </w:rPr>
      </w:pPr>
      <w:r w:rsidRPr="00586B3B">
        <w:rPr>
          <w:b/>
          <w:color w:val="1F3864" w:themeColor="accent5" w:themeShade="80"/>
        </w:rPr>
        <w:t>2 -</w:t>
      </w:r>
      <w:proofErr w:type="gramStart"/>
      <w:r w:rsidRPr="00586B3B">
        <w:rPr>
          <w:b/>
          <w:color w:val="1F3864" w:themeColor="accent5" w:themeShade="80"/>
        </w:rPr>
        <w:t>&gt;[</w:t>
      </w:r>
      <w:proofErr w:type="gramEnd"/>
      <w:r w:rsidRPr="00586B3B">
        <w:rPr>
          <w:b/>
          <w:color w:val="1F3864" w:themeColor="accent5" w:themeShade="80"/>
        </w:rPr>
        <w:t>1,4,6]</w:t>
      </w:r>
    </w:p>
    <w:p w14:paraId="592C8906" w14:textId="137E1BB2" w:rsidR="00586B3B" w:rsidRPr="00586B3B" w:rsidRDefault="00586B3B" w:rsidP="00586B3B">
      <w:pPr>
        <w:ind w:left="360"/>
        <w:rPr>
          <w:b/>
          <w:color w:val="1F3864" w:themeColor="accent5" w:themeShade="80"/>
        </w:rPr>
      </w:pPr>
      <w:r w:rsidRPr="00586B3B">
        <w:rPr>
          <w:b/>
          <w:color w:val="1F3864" w:themeColor="accent5" w:themeShade="80"/>
        </w:rPr>
        <w:t>3 -</w:t>
      </w:r>
      <w:proofErr w:type="gramStart"/>
      <w:r w:rsidRPr="00586B3B">
        <w:rPr>
          <w:b/>
          <w:color w:val="1F3864" w:themeColor="accent5" w:themeShade="80"/>
        </w:rPr>
        <w:t>&gt;[</w:t>
      </w:r>
      <w:proofErr w:type="gramEnd"/>
      <w:r w:rsidRPr="00586B3B">
        <w:rPr>
          <w:b/>
          <w:color w:val="1F3864" w:themeColor="accent5" w:themeShade="80"/>
        </w:rPr>
        <w:t>7]</w:t>
      </w:r>
    </w:p>
    <w:p w14:paraId="60093DC9" w14:textId="4D9C9AC0" w:rsidR="00586B3B" w:rsidRPr="00586B3B" w:rsidRDefault="00586B3B" w:rsidP="00586B3B">
      <w:pPr>
        <w:ind w:left="360"/>
        <w:rPr>
          <w:b/>
          <w:color w:val="1F3864" w:themeColor="accent5" w:themeShade="80"/>
        </w:rPr>
      </w:pPr>
      <w:r w:rsidRPr="00586B3B">
        <w:rPr>
          <w:b/>
          <w:color w:val="1F3864" w:themeColor="accent5" w:themeShade="80"/>
        </w:rPr>
        <w:t>4 -</w:t>
      </w:r>
      <w:proofErr w:type="gramStart"/>
      <w:r w:rsidRPr="00586B3B">
        <w:rPr>
          <w:b/>
          <w:color w:val="1F3864" w:themeColor="accent5" w:themeShade="80"/>
        </w:rPr>
        <w:t>&gt;[</w:t>
      </w:r>
      <w:proofErr w:type="gramEnd"/>
      <w:r w:rsidRPr="00586B3B">
        <w:rPr>
          <w:b/>
          <w:color w:val="1F3864" w:themeColor="accent5" w:themeShade="80"/>
        </w:rPr>
        <w:t>2]</w:t>
      </w:r>
    </w:p>
    <w:p w14:paraId="2DEC4D56" w14:textId="5D5FB5C8" w:rsidR="00586B3B" w:rsidRPr="00586B3B" w:rsidRDefault="00586B3B" w:rsidP="00586B3B">
      <w:pPr>
        <w:ind w:left="360"/>
        <w:rPr>
          <w:b/>
          <w:color w:val="1F3864" w:themeColor="accent5" w:themeShade="80"/>
        </w:rPr>
      </w:pPr>
      <w:r w:rsidRPr="00586B3B">
        <w:rPr>
          <w:b/>
          <w:color w:val="1F3864" w:themeColor="accent5" w:themeShade="80"/>
        </w:rPr>
        <w:t>5 -</w:t>
      </w:r>
      <w:proofErr w:type="gramStart"/>
      <w:r w:rsidRPr="00586B3B">
        <w:rPr>
          <w:b/>
          <w:color w:val="1F3864" w:themeColor="accent5" w:themeShade="80"/>
        </w:rPr>
        <w:t>&gt;[</w:t>
      </w:r>
      <w:proofErr w:type="gramEnd"/>
      <w:r w:rsidRPr="00586B3B">
        <w:rPr>
          <w:b/>
          <w:color w:val="1F3864" w:themeColor="accent5" w:themeShade="80"/>
        </w:rPr>
        <w:t>]</w:t>
      </w:r>
    </w:p>
    <w:p w14:paraId="0E5BE6E6" w14:textId="35824E54" w:rsidR="00586B3B" w:rsidRPr="00586B3B" w:rsidRDefault="00586B3B" w:rsidP="00586B3B">
      <w:pPr>
        <w:ind w:left="360"/>
        <w:rPr>
          <w:b/>
          <w:color w:val="1F3864" w:themeColor="accent5" w:themeShade="80"/>
        </w:rPr>
      </w:pPr>
      <w:r w:rsidRPr="00586B3B">
        <w:rPr>
          <w:b/>
          <w:color w:val="1F3864" w:themeColor="accent5" w:themeShade="80"/>
        </w:rPr>
        <w:t>6 -</w:t>
      </w:r>
      <w:proofErr w:type="gramStart"/>
      <w:r w:rsidRPr="00586B3B">
        <w:rPr>
          <w:b/>
          <w:color w:val="1F3864" w:themeColor="accent5" w:themeShade="80"/>
        </w:rPr>
        <w:t>&gt;[</w:t>
      </w:r>
      <w:proofErr w:type="gramEnd"/>
      <w:r w:rsidRPr="00586B3B">
        <w:rPr>
          <w:b/>
          <w:color w:val="1F3864" w:themeColor="accent5" w:themeShade="80"/>
        </w:rPr>
        <w:t>2]</w:t>
      </w:r>
    </w:p>
    <w:p w14:paraId="6303B8B7" w14:textId="0B5EEC9A" w:rsidR="00586B3B" w:rsidRPr="00586B3B" w:rsidRDefault="00586B3B" w:rsidP="00586B3B">
      <w:pPr>
        <w:ind w:left="360"/>
        <w:rPr>
          <w:b/>
          <w:color w:val="1F3864" w:themeColor="accent5" w:themeShade="80"/>
        </w:rPr>
      </w:pPr>
      <w:r w:rsidRPr="00586B3B">
        <w:rPr>
          <w:b/>
          <w:color w:val="1F3864" w:themeColor="accent5" w:themeShade="80"/>
        </w:rPr>
        <w:t>7-</w:t>
      </w:r>
      <w:proofErr w:type="gramStart"/>
      <w:r w:rsidRPr="00586B3B">
        <w:rPr>
          <w:b/>
          <w:color w:val="1F3864" w:themeColor="accent5" w:themeShade="80"/>
        </w:rPr>
        <w:t>&gt;[</w:t>
      </w:r>
      <w:proofErr w:type="gramEnd"/>
      <w:r w:rsidRPr="00586B3B">
        <w:rPr>
          <w:b/>
          <w:color w:val="1F3864" w:themeColor="accent5" w:themeShade="80"/>
        </w:rPr>
        <w:t>]</w:t>
      </w:r>
    </w:p>
    <w:p w14:paraId="53A79853" w14:textId="77777777" w:rsidR="00586B3B" w:rsidRPr="00586B3B" w:rsidRDefault="00586B3B" w:rsidP="00586B3B">
      <w:pPr>
        <w:ind w:left="360"/>
      </w:pPr>
    </w:p>
    <w:p w14:paraId="21712A74" w14:textId="05E60164" w:rsidR="00586B3B" w:rsidRPr="00586B3B" w:rsidRDefault="00586B3B" w:rsidP="003F4C22">
      <w:pPr>
        <w:ind w:left="360"/>
        <w:jc w:val="both"/>
        <w:rPr>
          <w:b/>
          <w:bCs/>
          <w:color w:val="1F3864" w:themeColor="accent5" w:themeShade="80"/>
          <w:sz w:val="22"/>
          <w:szCs w:val="22"/>
        </w:rPr>
      </w:pPr>
      <w:r w:rsidRPr="00586B3B">
        <w:rPr>
          <w:b/>
          <w:bCs/>
          <w:color w:val="1F3864" w:themeColor="accent5" w:themeShade="80"/>
          <w:sz w:val="22"/>
          <w:szCs w:val="22"/>
        </w:rPr>
        <w:t>4.3</w:t>
      </w:r>
    </w:p>
    <w:p w14:paraId="7F1F4BCE" w14:textId="5F8B93D3" w:rsidR="003F4C22" w:rsidRDefault="003F4C22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08B2E02B" w14:textId="7FBFF952" w:rsidR="00586B3B" w:rsidRDefault="00586B3B" w:rsidP="003F4C22">
      <w:pPr>
        <w:ind w:left="36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O(n´2)</w:t>
      </w:r>
    </w:p>
    <w:p w14:paraId="02CCB7A7" w14:textId="02AE34B3" w:rsidR="00586B3B" w:rsidRDefault="00586B3B" w:rsidP="003F4C22">
      <w:pPr>
        <w:ind w:left="360"/>
        <w:jc w:val="both"/>
        <w:rPr>
          <w:b/>
          <w:bCs/>
          <w:sz w:val="22"/>
          <w:szCs w:val="22"/>
        </w:rPr>
      </w:pPr>
    </w:p>
    <w:p w14:paraId="70285EE4" w14:textId="57CD3394" w:rsidR="00586B3B" w:rsidRDefault="00586B3B" w:rsidP="003F4C22">
      <w:pPr>
        <w:ind w:left="360"/>
        <w:jc w:val="both"/>
        <w:rPr>
          <w:b/>
          <w:bCs/>
          <w:sz w:val="22"/>
          <w:szCs w:val="22"/>
        </w:rPr>
      </w:pPr>
    </w:p>
    <w:p w14:paraId="7640968B" w14:textId="26DC5446" w:rsidR="00586B3B" w:rsidRDefault="00586B3B" w:rsidP="003F4C22">
      <w:pPr>
        <w:ind w:left="360"/>
        <w:jc w:val="both"/>
        <w:rPr>
          <w:b/>
          <w:bCs/>
          <w:sz w:val="22"/>
          <w:szCs w:val="22"/>
        </w:rPr>
      </w:pPr>
    </w:p>
    <w:p w14:paraId="6D99CBFB" w14:textId="77777777" w:rsidR="00586B3B" w:rsidRPr="00586B3B" w:rsidRDefault="00586B3B" w:rsidP="003F4C22">
      <w:pPr>
        <w:ind w:left="360"/>
        <w:jc w:val="both"/>
        <w:rPr>
          <w:b/>
          <w:bCs/>
          <w:sz w:val="22"/>
          <w:szCs w:val="22"/>
        </w:rPr>
      </w:pPr>
    </w:p>
    <w:p w14:paraId="77CF0E00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 xml:space="preserve">5) </w:t>
      </w:r>
      <w:r w:rsidRPr="006F47C4">
        <w:rPr>
          <w:b/>
          <w:bCs/>
          <w:i/>
          <w:sz w:val="22"/>
          <w:szCs w:val="22"/>
        </w:rPr>
        <w:t xml:space="preserve"> Lectura recomendada (opcional</w:t>
      </w:r>
      <w:r w:rsidRPr="006F47C4">
        <w:rPr>
          <w:b/>
          <w:bCs/>
          <w:i/>
          <w:sz w:val="22"/>
          <w:szCs w:val="22"/>
          <w:lang w:val="es-CO"/>
        </w:rPr>
        <w:t>)</w:t>
      </w:r>
    </w:p>
    <w:p w14:paraId="5D590830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  <w:bookmarkStart w:id="0" w:name="_GoBack"/>
      <w:bookmarkEnd w:id="0"/>
    </w:p>
    <w:p w14:paraId="1701093A" w14:textId="6B854C65" w:rsidR="006F47C4" w:rsidRDefault="00320EFF" w:rsidP="00320EFF">
      <w:pPr>
        <w:ind w:left="426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Mapa conceptual</w:t>
      </w:r>
    </w:p>
    <w:p w14:paraId="69F870FB" w14:textId="77777777" w:rsidR="00320EFF" w:rsidRPr="006F47C4" w:rsidRDefault="00320EFF" w:rsidP="006F47C4">
      <w:pPr>
        <w:ind w:left="720"/>
        <w:jc w:val="both"/>
        <w:rPr>
          <w:sz w:val="22"/>
          <w:szCs w:val="22"/>
          <w:lang w:val="es-CO"/>
        </w:rPr>
      </w:pPr>
    </w:p>
    <w:p w14:paraId="1DCBB384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color w:val="002060"/>
          <w:sz w:val="22"/>
          <w:szCs w:val="22"/>
        </w:rPr>
        <w:t>6)</w:t>
      </w:r>
      <w:r w:rsidRPr="006F47C4">
        <w:rPr>
          <w:sz w:val="22"/>
          <w:szCs w:val="22"/>
        </w:rPr>
        <w:t xml:space="preserve"> </w:t>
      </w:r>
      <w:r w:rsidRPr="006F47C4">
        <w:rPr>
          <w:b/>
          <w:bCs/>
          <w:sz w:val="22"/>
          <w:szCs w:val="22"/>
        </w:rPr>
        <w:t>Trabajo en Equipo y Progreso Gradual (Opcional)</w:t>
      </w:r>
    </w:p>
    <w:p w14:paraId="2AB28055" w14:textId="77777777" w:rsidR="006F47C4" w:rsidRPr="006F47C4" w:rsidRDefault="006F47C4" w:rsidP="006F47C4">
      <w:pPr>
        <w:rPr>
          <w:b/>
          <w:bCs/>
          <w:i/>
          <w:sz w:val="22"/>
          <w:szCs w:val="22"/>
        </w:rPr>
      </w:pPr>
    </w:p>
    <w:p w14:paraId="60C061F2" w14:textId="533C469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>6.1</w:t>
      </w:r>
      <w:r w:rsidR="007B5F04">
        <w:rPr>
          <w:i/>
          <w:sz w:val="22"/>
          <w:szCs w:val="22"/>
        </w:rPr>
        <w:t xml:space="preserve"> </w:t>
      </w:r>
      <w:r w:rsidR="006F47C4" w:rsidRPr="007B5F04">
        <w:rPr>
          <w:i/>
          <w:sz w:val="22"/>
          <w:szCs w:val="22"/>
        </w:rPr>
        <w:t>Actas de reunión</w:t>
      </w:r>
    </w:p>
    <w:p w14:paraId="73D53365" w14:textId="324A1AC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6.2 </w:t>
      </w:r>
      <w:r w:rsidR="006F47C4" w:rsidRPr="007B5F04">
        <w:rPr>
          <w:i/>
          <w:sz w:val="22"/>
          <w:szCs w:val="22"/>
        </w:rPr>
        <w:t>El reporte de cambios en el código</w:t>
      </w:r>
    </w:p>
    <w:p w14:paraId="77F18C54" w14:textId="56B0F897" w:rsidR="006F47C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6.3 </w:t>
      </w:r>
      <w:r w:rsidR="006F47C4" w:rsidRPr="007B5F04">
        <w:rPr>
          <w:i/>
          <w:sz w:val="22"/>
          <w:szCs w:val="22"/>
        </w:rPr>
        <w:t xml:space="preserve">El reporte de cambios del informe de laboratorio </w:t>
      </w: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D5BD4" w14:textId="77777777" w:rsidR="00D34192" w:rsidRDefault="00D34192" w:rsidP="004071A1">
      <w:r>
        <w:separator/>
      </w:r>
    </w:p>
  </w:endnote>
  <w:endnote w:type="continuationSeparator" w:id="0">
    <w:p w14:paraId="285FD246" w14:textId="77777777" w:rsidR="00D34192" w:rsidRDefault="00D34192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AA6DD" w14:textId="77777777" w:rsidR="00D34192" w:rsidRDefault="00D34192" w:rsidP="004071A1">
      <w:r>
        <w:separator/>
      </w:r>
    </w:p>
  </w:footnote>
  <w:footnote w:type="continuationSeparator" w:id="0">
    <w:p w14:paraId="40A2F47B" w14:textId="77777777" w:rsidR="00D34192" w:rsidRDefault="00D34192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0C2E1788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6C0637" w:rsidRPr="006C0637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538540A9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6C0637">
      <w:rPr>
        <w:rFonts w:ascii="Arial" w:hAnsi="Arial" w:cs="Arial"/>
        <w:b/>
        <w:color w:val="002060"/>
        <w:sz w:val="20"/>
        <w:szCs w:val="32"/>
      </w:rPr>
      <w:t>2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6C0637">
      <w:rPr>
        <w:rFonts w:ascii="Arial" w:hAnsi="Arial" w:cs="Arial"/>
        <w:b/>
        <w:color w:val="002060"/>
        <w:sz w:val="20"/>
        <w:szCs w:val="32"/>
      </w:rPr>
      <w:t>7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B555CD"/>
    <w:multiLevelType w:val="hybridMultilevel"/>
    <w:tmpl w:val="8EA84AD8"/>
    <w:lvl w:ilvl="0" w:tplc="1A687C2E">
      <w:numFmt w:val="decimal"/>
      <w:lvlText w:val="%1"/>
      <w:lvlJc w:val="left"/>
      <w:pPr>
        <w:ind w:left="1155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15" w:hanging="360"/>
      </w:pPr>
    </w:lvl>
    <w:lvl w:ilvl="2" w:tplc="240A001B" w:tentative="1">
      <w:start w:val="1"/>
      <w:numFmt w:val="lowerRoman"/>
      <w:lvlText w:val="%3."/>
      <w:lvlJc w:val="right"/>
      <w:pPr>
        <w:ind w:left="2235" w:hanging="180"/>
      </w:pPr>
    </w:lvl>
    <w:lvl w:ilvl="3" w:tplc="240A000F" w:tentative="1">
      <w:start w:val="1"/>
      <w:numFmt w:val="decimal"/>
      <w:lvlText w:val="%4."/>
      <w:lvlJc w:val="left"/>
      <w:pPr>
        <w:ind w:left="2955" w:hanging="360"/>
      </w:pPr>
    </w:lvl>
    <w:lvl w:ilvl="4" w:tplc="240A0019" w:tentative="1">
      <w:start w:val="1"/>
      <w:numFmt w:val="lowerLetter"/>
      <w:lvlText w:val="%5."/>
      <w:lvlJc w:val="left"/>
      <w:pPr>
        <w:ind w:left="3675" w:hanging="360"/>
      </w:pPr>
    </w:lvl>
    <w:lvl w:ilvl="5" w:tplc="240A001B" w:tentative="1">
      <w:start w:val="1"/>
      <w:numFmt w:val="lowerRoman"/>
      <w:lvlText w:val="%6."/>
      <w:lvlJc w:val="right"/>
      <w:pPr>
        <w:ind w:left="4395" w:hanging="180"/>
      </w:pPr>
    </w:lvl>
    <w:lvl w:ilvl="6" w:tplc="240A000F" w:tentative="1">
      <w:start w:val="1"/>
      <w:numFmt w:val="decimal"/>
      <w:lvlText w:val="%7."/>
      <w:lvlJc w:val="left"/>
      <w:pPr>
        <w:ind w:left="5115" w:hanging="360"/>
      </w:pPr>
    </w:lvl>
    <w:lvl w:ilvl="7" w:tplc="240A0019" w:tentative="1">
      <w:start w:val="1"/>
      <w:numFmt w:val="lowerLetter"/>
      <w:lvlText w:val="%8."/>
      <w:lvlJc w:val="left"/>
      <w:pPr>
        <w:ind w:left="5835" w:hanging="360"/>
      </w:pPr>
    </w:lvl>
    <w:lvl w:ilvl="8" w:tplc="24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9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3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60414D"/>
    <w:multiLevelType w:val="hybridMultilevel"/>
    <w:tmpl w:val="9FAC3554"/>
    <w:lvl w:ilvl="0" w:tplc="DB54BCE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7"/>
  </w:num>
  <w:num w:numId="4">
    <w:abstractNumId w:val="13"/>
  </w:num>
  <w:num w:numId="5">
    <w:abstractNumId w:val="9"/>
  </w:num>
  <w:num w:numId="6">
    <w:abstractNumId w:val="7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3"/>
  </w:num>
  <w:num w:numId="12">
    <w:abstractNumId w:val="6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15"/>
  </w:num>
  <w:num w:numId="18">
    <w:abstractNumId w:val="18"/>
  </w:num>
  <w:num w:numId="19">
    <w:abstractNumId w:val="8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6B3B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637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2114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192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190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F42E4C92-3B63-4C4A-A77A-FB3372BC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356AE-12D8-4FD5-89D7-616F06769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3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Santiago Espinosa Valderrama</cp:lastModifiedBy>
  <cp:revision>1</cp:revision>
  <cp:lastPrinted>2019-01-22T00:16:00Z</cp:lastPrinted>
  <dcterms:created xsi:type="dcterms:W3CDTF">2019-01-17T22:16:00Z</dcterms:created>
  <dcterms:modified xsi:type="dcterms:W3CDTF">2019-02-03T04:22:00Z</dcterms:modified>
</cp:coreProperties>
</file>